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Week3</w:t>
      </w:r>
      <w:r w:rsidR="004C627F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 w:rsidR="004C627F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 w:rsidR="004C627F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 w:rsidR="004C627F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 xml:space="preserve"> </w:t>
      </w:r>
      <w:r w:rsidR="004C627F"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assword</w:t>
      </w:r>
      <w:r w:rsidR="004C627F"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  <w:lang w:val="en-IN" w:eastAsia="en-IN"/>
        </w:rPr>
        <w:drawing>
          <wp:anchor distT="0" distB="0" distL="114300" distR="114300" simplePos="0" relativeHeight="251658240" behindDoc="1" locked="1" layoutInCell="0" allowOverlap="1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5E17">
        <w:rPr>
          <w:noProof/>
          <w:lang w:val="en-IN" w:eastAsia="en-IN"/>
        </w:rPr>
        <w:drawing>
          <wp:anchor distT="0" distB="0" distL="114300" distR="114300" simplePos="0" relativeHeight="251659264" behindDoc="1" locked="1" layoutInCell="0" allowOverlap="1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2584" w:rsidRDefault="004C627F" w:rsidP="004C627F">
      <w:pPr>
        <w:spacing w:before="587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               </w:t>
      </w:r>
      <w:proofErr w:type="spellStart"/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</w:p>
    <w:p w:rsidR="00D42584" w:rsidRDefault="004C627F" w:rsidP="004C627F">
      <w:pPr>
        <w:spacing w:before="191" w:line="537" w:lineRule="atLeast"/>
        <w:ind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       </w:t>
      </w:r>
      <w:r w:rsidR="00E636F5"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</w:t>
      </w:r>
      <w:r w:rsidR="00E636F5"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GODUGU NAGA BHARGAVI</w:t>
      </w:r>
    </w:p>
    <w:p w:rsidR="00D42584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GODUGU NAGA BHARGAVI</w:t>
      </w:r>
    </w:p>
    <w:p w:rsidR="004C627F" w:rsidRDefault="00E636F5">
      <w:pPr>
        <w:spacing w:before="6" w:line="580" w:lineRule="atLeast"/>
        <w:ind w:right="2156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</w:p>
    <w:p w:rsidR="004C627F" w:rsidRDefault="00E636F5">
      <w:pPr>
        <w:spacing w:before="6" w:line="580" w:lineRule="atLeast"/>
        <w:ind w:right="2156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 w:rsidR="004C627F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</w:p>
    <w:p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</w:p>
    <w:p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</w:p>
    <w:p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hyperlink r:id="rId7" w:history="1">
        <w:r w:rsidR="004C627F" w:rsidRPr="009517BB">
          <w:rPr>
            <w:rStyle w:val="Hyperlink"/>
            <w:rFonts w:ascii="Calibri" w:eastAsia="Calibri" w:hAnsi="Calibri" w:cs="Calibri"/>
            <w:sz w:val="32"/>
            <w:szCs w:val="32"/>
            <w:lang w:bidi="en-US"/>
          </w:rPr>
          <w:t xml:space="preserve"> godugunagabhargavi450@gmail.com</w:t>
        </w:r>
      </w:hyperlink>
    </w:p>
    <w:p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 w:rsidR="004C627F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 w:rsidR="004C627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6302956819</w:t>
      </w:r>
    </w:p>
    <w:p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</w:p>
    <w:p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third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projec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proofErr w:type="gramEnd"/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just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completed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two 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by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third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part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as</w:t>
      </w:r>
      <w:r w:rsidR="000B7BC6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successful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it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really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motivates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me.</w:t>
      </w:r>
    </w:p>
    <w:p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 w:rsidR="000B7BC6">
        <w:rPr>
          <w:rFonts w:ascii="Bell MT" w:eastAsia="Bell MT" w:hAnsi="Bell MT" w:cs="Bell MT"/>
          <w:color w:val="4472C4"/>
          <w:sz w:val="48"/>
          <w:szCs w:val="48"/>
          <w:lang w:bidi="en-US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</w:p>
    <w:p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>:</w:t>
      </w:r>
    </w:p>
    <w:p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</w:p>
    <w:p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</w:p>
    <w:p w:rsidR="00D4258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</w:p>
    <w:p w:rsidR="00D42584" w:rsidRDefault="00E636F5">
      <w:pPr>
        <w:spacing w:before="190" w:after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Add</w:t>
      </w:r>
      <w:r w:rsidR="000B7BC6"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New</w:t>
      </w:r>
      <w:r w:rsidR="000B7BC6"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Entries:</w:t>
      </w:r>
    </w:p>
    <w:p w:rsidR="00D42584" w:rsidRDefault="00E636F5">
      <w:pPr>
        <w:numPr>
          <w:ilvl w:val="0"/>
          <w:numId w:val="2"/>
        </w:numPr>
        <w:spacing w:before="6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Ask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for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</w:p>
    <w:p w:rsidR="00D42584" w:rsidRDefault="00E636F5">
      <w:pPr>
        <w:numPr>
          <w:ilvl w:val="0"/>
          <w:numId w:val="2"/>
        </w:numPr>
        <w:spacing w:before="6" w:line="420" w:lineRule="atLeast"/>
        <w:ind w:right="33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Validate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by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hashing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 w:rsidR="000B7BC6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checking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with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existing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</w:p>
    <w:p w:rsidR="00D42584" w:rsidRDefault="00E636F5">
      <w:pPr>
        <w:numPr>
          <w:ilvl w:val="0"/>
          <w:numId w:val="2"/>
        </w:numPr>
        <w:spacing w:before="1" w:line="420" w:lineRule="atLeast"/>
        <w:ind w:right="58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Make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(DEVICE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SECRET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PASSWORD)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=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Key</w:t>
      </w:r>
    </w:p>
    <w:p w:rsidR="00D42584" w:rsidRDefault="00E636F5">
      <w:pPr>
        <w:numPr>
          <w:ilvl w:val="0"/>
          <w:numId w:val="2"/>
        </w:numPr>
        <w:spacing w:before="5" w:line="420" w:lineRule="atLeast"/>
        <w:ind w:right="3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Input</w:t>
      </w:r>
      <w:r w:rsidR="000B7BC6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Fields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entry–site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name,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siteurl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email,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username,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proofErr w:type="gramEnd"/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</w:p>
    <w:p w:rsidR="00D42584" w:rsidRDefault="00E636F5">
      <w:pPr>
        <w:numPr>
          <w:ilvl w:val="0"/>
          <w:numId w:val="2"/>
        </w:numPr>
        <w:spacing w:line="425" w:lineRule="atLeast"/>
        <w:ind w:right="-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Encrypt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email,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username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 w:rsidR="000B7BC6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with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KEY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 w:rsidR="000B7BC6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save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fields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into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database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</w:p>
    <w:p w:rsidR="00D42584" w:rsidRDefault="00E636F5">
      <w:pPr>
        <w:spacing w:before="189" w:line="390" w:lineRule="atLeast"/>
        <w:ind w:left="1081"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task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has</w:t>
      </w:r>
      <w:r w:rsidR="000B7BC6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been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completed.</w:t>
      </w:r>
    </w:p>
    <w:p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 w:rsidR="000B7BC6"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</w:p>
    <w:p w:rsidR="00D42584" w:rsidRPr="00A61354" w:rsidRDefault="00E636F5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 has been better than last week.</w:t>
      </w:r>
    </w:p>
    <w:p w:rsidR="00A61354" w:rsidRPr="00A61354" w:rsidRDefault="00A61354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In this week I got less number of errors than last time,</w:t>
      </w:r>
      <w:r w:rsidR="000B7BC6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I think I am improved this really motivates me to move further in this project.</w:t>
      </w:r>
    </w:p>
    <w:p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lastRenderedPageBreak/>
        <w:t>Lessons</w:t>
      </w:r>
      <w:r w:rsidR="000B7BC6"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</w:p>
    <w:p w:rsidR="00D42584" w:rsidRDefault="00E636F5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 w:rsidR="000B7BC6"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>-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world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 w:rsidR="000B7BC6"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 w:rsidR="000B7BC6"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 w:rsidR="000B7BC6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</w:p>
    <w:p w:rsidR="00D42584" w:rsidRDefault="00E636F5">
      <w:pPr>
        <w:spacing w:before="1308" w:line="894" w:lineRule="atLeast"/>
        <w:ind w:right="-200"/>
        <w:jc w:val="both"/>
        <w:rPr>
          <w:rFonts w:ascii="Book Antiqua" w:eastAsia="Book Antiqua" w:hAnsi="Book Antiqua" w:cs="Book Antiqua"/>
          <w:sz w:val="72"/>
          <w:szCs w:val="7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 w:rsidR="000B7BC6"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</w:p>
    <w:p w:rsidR="00D42584" w:rsidRDefault="000B7BC6">
      <w:pPr>
        <w:spacing w:before="633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</w:t>
      </w:r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rom</w:t>
      </w:r>
      <w:proofErr w:type="gram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proofErr w:type="spellStart"/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proofErr w:type="spellStart"/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</w:p>
    <w:p w:rsidR="00D42584" w:rsidRDefault="00E636F5">
      <w:pPr>
        <w:spacing w:before="1" w:line="390" w:lineRule="atLeast"/>
        <w:ind w:left="150" w:right="482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proofErr w:type="gramEnd"/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Protocol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KDF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PBKDF2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Crypto.HashimportSHA512</w:t>
      </w:r>
    </w:p>
    <w:p w:rsidR="00D42584" w:rsidRDefault="00E636F5">
      <w:pPr>
        <w:spacing w:before="1" w:line="390" w:lineRule="atLeast"/>
        <w:ind w:left="150" w:right="4437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proofErr w:type="gramEnd"/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Random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random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bytes</w:t>
      </w:r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proofErr w:type="spellStart"/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importutils</w:t>
      </w:r>
      <w:proofErr w:type="spellEnd"/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aesutil</w:t>
      </w:r>
      <w:proofErr w:type="spellEnd"/>
    </w:p>
    <w:p w:rsidR="00D42584" w:rsidRDefault="00E636F5">
      <w:pPr>
        <w:spacing w:before="174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</w:t>
      </w:r>
      <w:proofErr w:type="gramEnd"/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computeMasterkey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mp,ds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):</w:t>
      </w:r>
    </w:p>
    <w:p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</w:t>
      </w:r>
      <w:proofErr w:type="gramEnd"/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mp.encode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</w:p>
    <w:p w:rsidR="00D42584" w:rsidRDefault="00E636F5">
      <w:pPr>
        <w:spacing w:before="175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salt</w:t>
      </w:r>
      <w:proofErr w:type="gramEnd"/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ds.encode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</w:p>
    <w:p w:rsidR="00D42584" w:rsidRDefault="00E636F5">
      <w:pPr>
        <w:spacing w:before="166" w:line="225" w:lineRule="atLeast"/>
        <w:ind w:left="150" w:right="67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key=PBKDF2(password,salt,32,count=1000000,hmachashmodule=SHA512)return</w:t>
      </w:r>
      <w:r>
        <w:rPr>
          <w:rFonts w:ascii="Consolas" w:eastAsia="Consolas" w:hAnsi="Consolas" w:cs="Consolas"/>
          <w:color w:val="1F2328"/>
          <w:spacing w:val="1"/>
          <w:sz w:val="18"/>
          <w:szCs w:val="18"/>
          <w:lang w:bidi="en-IN"/>
        </w:rPr>
        <w:t>key</w:t>
      </w:r>
    </w:p>
    <w:p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</w:t>
      </w:r>
      <w:proofErr w:type="gramEnd"/>
      <w:r w:rsidR="000B7BC6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addEntry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mp,ds,sitename,siteurl,email,username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):</w:t>
      </w:r>
    </w:p>
    <w:p w:rsidR="00D42584" w:rsidRDefault="000B7BC6">
      <w:pPr>
        <w:numPr>
          <w:ilvl w:val="0"/>
          <w:numId w:val="5"/>
        </w:numPr>
        <w:spacing w:before="180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</w:t>
      </w:r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et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the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17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password=</w:t>
      </w:r>
      <w:proofErr w:type="spellStart"/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("Password:")</w:t>
      </w:r>
    </w:p>
    <w:p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mk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computeMasterkey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mp,ds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</w:t>
      </w:r>
    </w:p>
    <w:p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encrypted=utils.aesutil.encrypt(key-mk,source-password,keyType="bytes")</w:t>
      </w:r>
    </w:p>
    <w:p w:rsidR="00D42584" w:rsidRDefault="00E636F5">
      <w:pPr>
        <w:numPr>
          <w:ilvl w:val="0"/>
          <w:numId w:val="6"/>
        </w:numPr>
        <w:spacing w:before="716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</w:t>
      </w:r>
      <w:r w:rsidR="00663D1B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to</w:t>
      </w:r>
      <w:r w:rsidR="00663D1B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</w:t>
      </w:r>
    </w:p>
    <w:p w:rsidR="00663D1B" w:rsidRDefault="00663D1B">
      <w:pPr>
        <w:spacing w:before="5" w:line="385" w:lineRule="atLeast"/>
        <w:ind w:left="150" w:right="6610"/>
        <w:rPr>
          <w:rFonts w:ascii="Consolas" w:eastAsia="Consolas" w:hAnsi="Consolas" w:cs="Consolas"/>
          <w:color w:val="1F2328"/>
          <w:sz w:val="18"/>
          <w:szCs w:val="18"/>
          <w:lang w:bidi="en-IN"/>
        </w:rPr>
      </w:pPr>
      <w:proofErr w:type="gram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db=</w:t>
      </w:r>
      <w:proofErr w:type="spellStart"/>
      <w:proofErr w:type="gram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dbconfig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()cursor=</w:t>
      </w:r>
    </w:p>
    <w:p w:rsidR="00D42584" w:rsidRDefault="00663D1B">
      <w:pPr>
        <w:spacing w:before="5" w:line="385" w:lineRule="atLeast"/>
        <w:ind w:left="150" w:right="6610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db.cursor</w:t>
      </w:r>
      <w:proofErr w:type="spellEnd"/>
      <w:r w:rsidR="00E636F5"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proofErr w:type="gramEnd"/>
    </w:p>
    <w:p w:rsidR="00D42584" w:rsidRDefault="00E636F5">
      <w:pPr>
        <w:spacing w:before="165" w:line="225" w:lineRule="atLeast"/>
        <w:ind w:left="150" w:right="2954"/>
        <w:rPr>
          <w:rFonts w:ascii="Consolas" w:eastAsia="Consolas" w:hAnsi="Consolas" w:cs="Consolas"/>
          <w:color w:val="1F2328"/>
          <w:sz w:val="18"/>
          <w:szCs w:val="18"/>
          <w:lang w:bidi="en-IN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query="INSERT</w:t>
      </w:r>
      <w:r w:rsidR="00663D1B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INTO</w:t>
      </w:r>
      <w:r w:rsidR="00663D1B">
        <w:rPr>
          <w:rFonts w:ascii="Consolas" w:eastAsia="Consolas" w:hAnsi="Consolas" w:cs="Consolas"/>
          <w:color w:val="1F2328"/>
          <w:sz w:val="18"/>
          <w:szCs w:val="18"/>
          <w:lang w:bidi="en-IN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pm.entries(sitename,siteurl,email,username,password)values(%s,%s,%s,%s,%s)”</w:t>
      </w:r>
    </w:p>
    <w:p w:rsidR="00663D1B" w:rsidRDefault="00663D1B">
      <w:pPr>
        <w:spacing w:before="165" w:line="225" w:lineRule="atLeast"/>
        <w:ind w:left="150" w:right="2954"/>
        <w:rPr>
          <w:rFonts w:ascii="Consolas" w:eastAsia="Consolas" w:hAnsi="Consolas" w:cs="Consolas"/>
          <w:sz w:val="18"/>
          <w:szCs w:val="18"/>
        </w:rPr>
      </w:pPr>
    </w:p>
    <w:p w:rsidR="00663D1B" w:rsidRDefault="00E636F5">
      <w:pPr>
        <w:spacing w:before="5" w:line="385" w:lineRule="atLeast"/>
        <w:ind w:left="150" w:right="3548"/>
        <w:rPr>
          <w:rFonts w:ascii="Consolas" w:eastAsia="Consolas" w:hAnsi="Consolas" w:cs="Consolas"/>
          <w:color w:val="1F2328"/>
          <w:sz w:val="18"/>
          <w:szCs w:val="18"/>
          <w:lang w:bidi="en-IN"/>
        </w:rPr>
      </w:pPr>
      <w:proofErr w:type="gram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lastRenderedPageBreak/>
        <w:t>val</w:t>
      </w:r>
      <w:proofErr w:type="gram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=(sitename,siteurl,email,username,encrypted)</w:t>
      </w:r>
    </w:p>
    <w:p w:rsidR="00D42584" w:rsidRDefault="00E636F5">
      <w:pPr>
        <w:spacing w:before="5" w:line="385" w:lineRule="atLeast"/>
        <w:ind w:left="150" w:right="3548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cursor.execute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query,val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</w:t>
      </w:r>
    </w:p>
    <w:p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db.commit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</w:p>
    <w:p w:rsidR="00D42584" w:rsidRDefault="00E636F5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printc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("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Igreen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]]+11/green]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Addedentry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")</w:t>
      </w:r>
    </w:p>
    <w:sectPr w:rsidR="00D42584" w:rsidSect="00264D3C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D42584"/>
    <w:rsid w:val="000B7BC6"/>
    <w:rsid w:val="00264D3C"/>
    <w:rsid w:val="004C627F"/>
    <w:rsid w:val="004D5E17"/>
    <w:rsid w:val="00663D1B"/>
    <w:rsid w:val="00756492"/>
    <w:rsid w:val="00A61354"/>
    <w:rsid w:val="00D42584"/>
    <w:rsid w:val="00E63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2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godugunagabhargavi45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USER</cp:lastModifiedBy>
  <cp:revision>2</cp:revision>
  <dcterms:created xsi:type="dcterms:W3CDTF">2023-07-03T06:47:00Z</dcterms:created>
  <dcterms:modified xsi:type="dcterms:W3CDTF">2023-07-03T06:47:00Z</dcterms:modified>
</cp:coreProperties>
</file>