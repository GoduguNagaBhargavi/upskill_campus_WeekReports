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 w:rsidR="00C043DA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-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 w:rsidR="00C043DA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 w:rsidR="00C043DA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 w:rsidR="00C043DA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 w:rsidR="00C043DA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</w:t>
      </w:r>
      <w:r w:rsidR="00C043DA"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assword</w:t>
      </w:r>
      <w:r w:rsidR="00C043DA"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  <w:lang w:val="en-IN" w:eastAsia="en-IN"/>
        </w:rPr>
        <w:drawing>
          <wp:anchor distT="0" distB="0" distL="114300" distR="114300" simplePos="0" relativeHeight="251658240" behindDoc="1" locked="1" layoutInCell="0" allowOverlap="1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5E17">
        <w:rPr>
          <w:noProof/>
          <w:lang w:val="en-IN" w:eastAsia="en-IN"/>
        </w:rPr>
        <w:drawing>
          <wp:anchor distT="0" distB="0" distL="114300" distR="114300" simplePos="0" relativeHeight="251659264" behindDoc="1" locked="1" layoutInCell="0" allowOverlap="1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2584" w:rsidRDefault="00C043DA" w:rsidP="00C043DA">
      <w:pPr>
        <w:spacing w:before="587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               </w:t>
      </w:r>
      <w:proofErr w:type="spellStart"/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Pvt.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E636F5">
        <w:rPr>
          <w:rFonts w:ascii="Calibri" w:eastAsia="Calibri" w:hAnsi="Calibri" w:cs="Calibri"/>
          <w:color w:val="000000"/>
          <w:sz w:val="32"/>
          <w:szCs w:val="32"/>
          <w:lang w:bidi="en-US"/>
        </w:rPr>
        <w:t>Ltd.</w:t>
      </w:r>
    </w:p>
    <w:p w:rsidR="00D42584" w:rsidRDefault="00C043DA" w:rsidP="00C043DA">
      <w:pPr>
        <w:spacing w:before="191" w:line="537" w:lineRule="atLeast"/>
        <w:ind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       </w:t>
      </w:r>
      <w:r w:rsidR="00E636F5"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</w:t>
      </w:r>
      <w:r w:rsidR="00E636F5"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GODUGU NAGA BHARGAVI</w:t>
      </w:r>
    </w:p>
    <w:p w:rsidR="00D42584" w:rsidRPr="00C043DA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 GODUGU NAGA BHARGAVI</w:t>
      </w:r>
    </w:p>
    <w:p w:rsidR="00C043DA" w:rsidRDefault="00E636F5">
      <w:pPr>
        <w:spacing w:before="6" w:line="580" w:lineRule="atLeast"/>
        <w:ind w:right="2156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</w:p>
    <w:p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 w:rsidR="00C043DA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</w:p>
    <w:p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</w:p>
    <w:p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C043DA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hyperlink r:id="rId7" w:history="1">
        <w:r w:rsidR="00C043DA" w:rsidRPr="00D35B65">
          <w:rPr>
            <w:rStyle w:val="Hyperlink"/>
            <w:rFonts w:ascii="Calibri" w:eastAsia="Calibri" w:hAnsi="Calibri" w:cs="Calibri"/>
            <w:sz w:val="32"/>
            <w:szCs w:val="32"/>
            <w:lang w:bidi="en-US"/>
          </w:rPr>
          <w:t>godugunagabhargavi450@gmail.com</w:t>
        </w:r>
      </w:hyperlink>
    </w:p>
    <w:p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 w:rsidR="00C043DA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6302956819</w:t>
      </w:r>
    </w:p>
    <w:p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</w:p>
    <w:p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 w:rsidR="00C043DA">
        <w:rPr>
          <w:rFonts w:ascii="Bell MT" w:eastAsia="Bell MT" w:hAnsi="Bell MT" w:cs="Bell MT"/>
          <w:color w:val="4472C4"/>
          <w:sz w:val="48"/>
          <w:szCs w:val="48"/>
          <w:lang w:bidi="en-US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</w:p>
    <w:p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>:</w:t>
      </w:r>
    </w:p>
    <w:p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</w:p>
    <w:p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</w:p>
    <w:p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</w:p>
    <w:p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 w:rsidR="00C043DA"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</w:p>
    <w:p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</w:t>
      </w:r>
      <w:r w:rsidR="00C043DA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 xml:space="preserve"> </w:t>
      </w: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Finally,</w:t>
      </w:r>
      <w:r w:rsidR="00C043DA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 xml:space="preserve"> </w:t>
      </w: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I made it.</w:t>
      </w:r>
    </w:p>
    <w:p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 w:rsidR="00C043DA"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</w:p>
    <w:p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 w:rsidR="00C043DA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 w:rsidR="00C043DA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 w:rsidR="00C043DA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 w:rsidR="00C043DA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</w:p>
    <w:p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lastRenderedPageBreak/>
        <w:t>Code</w:t>
      </w:r>
      <w:r w:rsidR="00C043DA"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argparse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hashlib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pyperclip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rich import print as </w:t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utils.add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import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utils.retrieve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import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utils.generate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from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utils.dbconfig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parser</w:t>
      </w:r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argparse.ArgumentParser</w:t>
      </w:r>
      <w:proofErr w:type="spellEnd"/>
      <w:r w:rsidRPr="001E1834">
        <w:rPr>
          <w:rFonts w:ascii="Consolas" w:eastAsia="Consolas" w:hAnsi="Consolas" w:cs="Consolas"/>
        </w:rPr>
        <w:t>(description='Description')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'option', help='(a)</w:t>
      </w:r>
      <w:proofErr w:type="spellStart"/>
      <w:r w:rsidRPr="001E1834">
        <w:rPr>
          <w:rFonts w:ascii="Consolas" w:eastAsia="Consolas" w:hAnsi="Consolas" w:cs="Consolas"/>
        </w:rPr>
        <w:t>dd</w:t>
      </w:r>
      <w:proofErr w:type="spellEnd"/>
      <w:r w:rsidRPr="001E1834">
        <w:rPr>
          <w:rFonts w:ascii="Consolas" w:eastAsia="Consolas" w:hAnsi="Consolas" w:cs="Consolas"/>
        </w:rPr>
        <w:t xml:space="preserve"> / (e)</w:t>
      </w:r>
      <w:proofErr w:type="spellStart"/>
      <w:r w:rsidRPr="001E1834">
        <w:rPr>
          <w:rFonts w:ascii="Consolas" w:eastAsia="Consolas" w:hAnsi="Consolas" w:cs="Consolas"/>
        </w:rPr>
        <w:t>xtract</w:t>
      </w:r>
      <w:proofErr w:type="spellEnd"/>
      <w:r w:rsidRPr="001E1834">
        <w:rPr>
          <w:rFonts w:ascii="Consolas" w:eastAsia="Consolas" w:hAnsi="Consolas" w:cs="Consolas"/>
        </w:rPr>
        <w:t xml:space="preserve"> / (g)</w:t>
      </w:r>
      <w:proofErr w:type="spellStart"/>
      <w:r w:rsidRPr="001E1834">
        <w:rPr>
          <w:rFonts w:ascii="Consolas" w:eastAsia="Consolas" w:hAnsi="Consolas" w:cs="Consolas"/>
        </w:rPr>
        <w:t>enerate</w:t>
      </w:r>
      <w:proofErr w:type="spellEnd"/>
      <w:r w:rsidRPr="001E1834">
        <w:rPr>
          <w:rFonts w:ascii="Consolas" w:eastAsia="Consolas" w:hAnsi="Consolas" w:cs="Consolas"/>
        </w:rPr>
        <w:t>')</w:t>
      </w:r>
    </w:p>
    <w:p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"-s", "--name", help="Site name")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"-u", "--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", help="Site URL")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"-e", "--email", help="Email")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lastRenderedPageBreak/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"-l", "--login", help="Username")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 w:rsidRPr="001E1834">
        <w:rPr>
          <w:rFonts w:ascii="Consolas" w:eastAsia="Consolas" w:hAnsi="Consolas" w:cs="Consolas"/>
        </w:rPr>
        <w:t>generate",type</w:t>
      </w:r>
      <w:proofErr w:type="spellEnd"/>
      <w:r w:rsidRPr="001E1834">
        <w:rPr>
          <w:rFonts w:ascii="Consolas" w:eastAsia="Consolas" w:hAnsi="Consolas" w:cs="Consolas"/>
        </w:rPr>
        <w:t>=</w:t>
      </w:r>
      <w:proofErr w:type="spellStart"/>
      <w:r w:rsidRPr="001E1834">
        <w:rPr>
          <w:rFonts w:ascii="Consolas" w:eastAsia="Consolas" w:hAnsi="Consolas" w:cs="Consolas"/>
        </w:rPr>
        <w:t>int</w:t>
      </w:r>
      <w:proofErr w:type="spellEnd"/>
      <w:r w:rsidRPr="001E1834">
        <w:rPr>
          <w:rFonts w:ascii="Consolas" w:eastAsia="Consolas" w:hAnsi="Consolas" w:cs="Consolas"/>
        </w:rPr>
        <w:t>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"-c", "--copy", action='</w:t>
      </w:r>
      <w:proofErr w:type="spellStart"/>
      <w:r w:rsidRPr="001E1834">
        <w:rPr>
          <w:rFonts w:ascii="Consolas" w:eastAsia="Consolas" w:hAnsi="Consolas" w:cs="Consolas"/>
        </w:rPr>
        <w:t>store_true</w:t>
      </w:r>
      <w:proofErr w:type="spellEnd"/>
      <w:r w:rsidRPr="001E1834">
        <w:rPr>
          <w:rFonts w:ascii="Consolas" w:eastAsia="Consolas" w:hAnsi="Consolas" w:cs="Consolas"/>
        </w:rPr>
        <w:t>', help='Copy password to clipboard')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1E1834">
        <w:rPr>
          <w:rFonts w:ascii="Consolas" w:eastAsia="Consolas" w:hAnsi="Consolas" w:cs="Consolas"/>
        </w:rPr>
        <w:t>args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parser.parse_args</w:t>
      </w:r>
      <w:proofErr w:type="spellEnd"/>
      <w:r w:rsidRPr="001E1834">
        <w:rPr>
          <w:rFonts w:ascii="Consolas" w:eastAsia="Consolas" w:hAnsi="Consolas" w:cs="Consolas"/>
        </w:rPr>
        <w:t>()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def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():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mp</w:t>
      </w:r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>("MASTER PASSWORD: ")</w:t>
      </w:r>
    </w:p>
    <w:p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gramStart"/>
      <w:r w:rsidRPr="001E1834">
        <w:rPr>
          <w:rFonts w:ascii="Consolas" w:eastAsia="Consolas" w:hAnsi="Consolas" w:cs="Consolas"/>
        </w:rPr>
        <w:t>hashlib.sha256(</w:t>
      </w:r>
      <w:proofErr w:type="spellStart"/>
      <w:proofErr w:type="gramEnd"/>
      <w:r w:rsidRPr="001E1834">
        <w:rPr>
          <w:rFonts w:ascii="Consolas" w:eastAsia="Consolas" w:hAnsi="Consolas" w:cs="Consolas"/>
        </w:rPr>
        <w:t>mp.encode</w:t>
      </w:r>
      <w:proofErr w:type="spellEnd"/>
      <w:r w:rsidRPr="001E1834">
        <w:rPr>
          <w:rFonts w:ascii="Consolas" w:eastAsia="Consolas" w:hAnsi="Consolas" w:cs="Consolas"/>
        </w:rPr>
        <w:t>()).</w:t>
      </w:r>
      <w:proofErr w:type="spellStart"/>
      <w:r w:rsidRPr="001E1834">
        <w:rPr>
          <w:rFonts w:ascii="Consolas" w:eastAsia="Consolas" w:hAnsi="Consolas" w:cs="Consolas"/>
        </w:rPr>
        <w:t>hexdigest</w:t>
      </w:r>
      <w:proofErr w:type="spellEnd"/>
      <w:r w:rsidRPr="001E1834">
        <w:rPr>
          <w:rFonts w:ascii="Consolas" w:eastAsia="Consolas" w:hAnsi="Consolas" w:cs="Consolas"/>
        </w:rPr>
        <w:t>()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db</w:t>
      </w:r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  <w:r w:rsidRPr="001E1834">
        <w:rPr>
          <w:rFonts w:ascii="Consolas" w:eastAsia="Consolas" w:hAnsi="Consolas" w:cs="Consolas"/>
        </w:rPr>
        <w:t>()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cursor</w:t>
      </w:r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db.cursor</w:t>
      </w:r>
      <w:proofErr w:type="spellEnd"/>
      <w:r w:rsidRPr="001E1834">
        <w:rPr>
          <w:rFonts w:ascii="Consolas" w:eastAsia="Consolas" w:hAnsi="Consolas" w:cs="Consolas"/>
        </w:rPr>
        <w:t>()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query</w:t>
      </w:r>
      <w:proofErr w:type="gramEnd"/>
      <w:r w:rsidRPr="001E1834">
        <w:rPr>
          <w:rFonts w:ascii="Consolas" w:eastAsia="Consolas" w:hAnsi="Consolas" w:cs="Consolas"/>
        </w:rPr>
        <w:t xml:space="preserve"> = "SELECT * FROM </w:t>
      </w:r>
      <w:proofErr w:type="spellStart"/>
      <w:r w:rsidRPr="001E1834">
        <w:rPr>
          <w:rFonts w:ascii="Consolas" w:eastAsia="Consolas" w:hAnsi="Consolas" w:cs="Consolas"/>
        </w:rPr>
        <w:t>pm.secrets</w:t>
      </w:r>
      <w:proofErr w:type="spellEnd"/>
      <w:r w:rsidRPr="001E1834">
        <w:rPr>
          <w:rFonts w:ascii="Consolas" w:eastAsia="Consolas" w:hAnsi="Consolas" w:cs="Consolas"/>
        </w:rPr>
        <w:t>"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cursor.execute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query)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result</w:t>
      </w:r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cursor.fetchall</w:t>
      </w:r>
      <w:proofErr w:type="spellEnd"/>
      <w:r w:rsidRPr="001E1834">
        <w:rPr>
          <w:rFonts w:ascii="Consolas" w:eastAsia="Consolas" w:hAnsi="Consolas" w:cs="Consolas"/>
        </w:rPr>
        <w:t>()[0]</w:t>
      </w:r>
    </w:p>
    <w:p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if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!= result[0]: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 WRONG! [/red]")</w:t>
      </w:r>
    </w:p>
    <w:p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lastRenderedPageBreak/>
        <w:t>return</w:t>
      </w:r>
      <w:proofErr w:type="gramEnd"/>
      <w:r w:rsidRPr="001E1834">
        <w:rPr>
          <w:rFonts w:ascii="Consolas" w:eastAsia="Consolas" w:hAnsi="Consolas" w:cs="Consolas"/>
        </w:rPr>
        <w:t xml:space="preserve"> [</w:t>
      </w:r>
      <w:proofErr w:type="spellStart"/>
      <w:r w:rsidRPr="001E1834">
        <w:rPr>
          <w:rFonts w:ascii="Consolas" w:eastAsia="Consolas" w:hAnsi="Consolas" w:cs="Consolas"/>
        </w:rPr>
        <w:t>mp,result</w:t>
      </w:r>
      <w:proofErr w:type="spellEnd"/>
      <w:r w:rsidRPr="001E1834">
        <w:rPr>
          <w:rFonts w:ascii="Consolas" w:eastAsia="Consolas" w:hAnsi="Consolas" w:cs="Consolas"/>
        </w:rPr>
        <w:t>[1]]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def</w:t>
      </w:r>
      <w:proofErr w:type="gramEnd"/>
      <w:r w:rsidRPr="001E1834">
        <w:rPr>
          <w:rFonts w:ascii="Consolas" w:eastAsia="Consolas" w:hAnsi="Consolas" w:cs="Consolas"/>
        </w:rPr>
        <w:t xml:space="preserve"> main():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if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args.option</w:t>
      </w:r>
      <w:proofErr w:type="spell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add","a</w:t>
      </w:r>
      <w:proofErr w:type="spellEnd"/>
      <w:r w:rsidRPr="001E1834">
        <w:rPr>
          <w:rFonts w:ascii="Consolas" w:eastAsia="Consolas" w:hAnsi="Consolas" w:cs="Consolas"/>
        </w:rPr>
        <w:t>"]: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Name (-s) required ")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URL (-u) required ")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Login (-l) required ")</w:t>
      </w:r>
    </w:p>
    <w:p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if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args.email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args.email</w:t>
      </w:r>
      <w:proofErr w:type="spellEnd"/>
      <w:r w:rsidRPr="001E1834">
        <w:rPr>
          <w:rFonts w:ascii="Consolas" w:eastAsia="Consolas" w:hAnsi="Consolas" w:cs="Consolas"/>
        </w:rPr>
        <w:t xml:space="preserve"> = ""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res</w:t>
      </w:r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utils.add.addEntry(</w:t>
      </w:r>
      <w:proofErr w:type="gramEnd"/>
      <w:r w:rsidRPr="001E1834">
        <w:rPr>
          <w:rFonts w:ascii="Consolas" w:eastAsia="Consolas" w:hAnsi="Consolas" w:cs="Consolas"/>
        </w:rPr>
        <w:t>res[0],res[1],args.name,args.url,args.email,args.login)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if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args.option</w:t>
      </w:r>
      <w:proofErr w:type="spell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extract","e</w:t>
      </w:r>
      <w:proofErr w:type="spellEnd"/>
      <w:r w:rsidRPr="001E1834">
        <w:rPr>
          <w:rFonts w:ascii="Consolas" w:eastAsia="Consolas" w:hAnsi="Consolas" w:cs="Consolas"/>
        </w:rPr>
        <w:t>"]: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proofErr w:type="gramStart"/>
      <w:r w:rsidRPr="001E1834">
        <w:rPr>
          <w:rFonts w:ascii="Consolas" w:eastAsia="Consolas" w:hAnsi="Consolas" w:cs="Consolas"/>
        </w:rPr>
        <w:t>if</w:t>
      </w:r>
      <w:proofErr w:type="gramEnd"/>
      <w:r w:rsidRPr="001E1834">
        <w:rPr>
          <w:rFonts w:ascii="Consolas" w:eastAsia="Consolas" w:hAnsi="Consolas" w:cs="Consolas"/>
        </w:rPr>
        <w:t xml:space="preserve"> args.name == None and args.url == None and </w:t>
      </w:r>
      <w:proofErr w:type="spellStart"/>
      <w:r w:rsidRPr="001E1834">
        <w:rPr>
          <w:rFonts w:ascii="Consolas" w:eastAsia="Consolas" w:hAnsi="Consolas" w:cs="Consolas"/>
        </w:rPr>
        <w:t>args.email</w:t>
      </w:r>
      <w:proofErr w:type="spellEnd"/>
      <w:r w:rsidRPr="001E1834">
        <w:rPr>
          <w:rFonts w:ascii="Consolas" w:eastAsia="Consolas" w:hAnsi="Consolas" w:cs="Consolas"/>
        </w:rPr>
        <w:t xml:space="preserve"> == None and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Please enter at least one search field (</w:t>
      </w:r>
      <w:proofErr w:type="spellStart"/>
      <w:r w:rsidRPr="001E1834">
        <w:rPr>
          <w:rFonts w:ascii="Consolas" w:eastAsia="Consolas" w:hAnsi="Consolas" w:cs="Consolas"/>
        </w:rPr>
        <w:t>sitename</w:t>
      </w:r>
      <w:proofErr w:type="spellEnd"/>
      <w:r w:rsidRPr="001E1834">
        <w:rPr>
          <w:rFonts w:ascii="Consolas" w:eastAsia="Consolas" w:hAnsi="Consolas" w:cs="Consolas"/>
        </w:rPr>
        <w:t>/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/email/username)")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res</w:t>
      </w:r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</w:t>
      </w:r>
      <w:proofErr w:type="spellStart"/>
      <w:r w:rsidRPr="001E1834">
        <w:rPr>
          <w:rFonts w:ascii="Consolas" w:eastAsia="Consolas" w:hAnsi="Consolas" w:cs="Consolas"/>
        </w:rPr>
        <w:t>siteurl</w:t>
      </w:r>
      <w:proofErr w:type="spellEnd"/>
      <w:r w:rsidRPr="001E1834">
        <w:rPr>
          <w:rFonts w:ascii="Consolas" w:eastAsia="Consolas" w:hAnsi="Consolas" w:cs="Consolas"/>
        </w:rPr>
        <w:t>"] = args.url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if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args.email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search[</w:t>
      </w:r>
      <w:proofErr w:type="gramEnd"/>
      <w:r w:rsidRPr="001E1834">
        <w:rPr>
          <w:rFonts w:ascii="Consolas" w:eastAsia="Consolas" w:hAnsi="Consolas" w:cs="Consolas"/>
        </w:rPr>
        <w:t xml:space="preserve">"email"] = </w:t>
      </w:r>
      <w:proofErr w:type="spellStart"/>
      <w:r w:rsidRPr="001E1834">
        <w:rPr>
          <w:rFonts w:ascii="Consolas" w:eastAsia="Consolas" w:hAnsi="Consolas" w:cs="Consolas"/>
        </w:rPr>
        <w:t>args.email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search["username"] =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if res is not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utils.retrieve.retrieveEntries(</w:t>
      </w:r>
      <w:proofErr w:type="gramEnd"/>
      <w:r w:rsidRPr="001E1834">
        <w:rPr>
          <w:rFonts w:ascii="Consolas" w:eastAsia="Consolas" w:hAnsi="Consolas" w:cs="Consolas"/>
        </w:rPr>
        <w:t xml:space="preserve">res[0],res[1],search,decryptPassword = </w:t>
      </w:r>
      <w:proofErr w:type="spellStart"/>
      <w:r w:rsidRPr="001E1834">
        <w:rPr>
          <w:rFonts w:ascii="Consolas" w:eastAsia="Consolas" w:hAnsi="Consolas" w:cs="Consolas"/>
        </w:rPr>
        <w:t>args.copy</w:t>
      </w:r>
      <w:proofErr w:type="spellEnd"/>
      <w:r w:rsidRPr="001E1834">
        <w:rPr>
          <w:rFonts w:ascii="Consolas" w:eastAsia="Consolas" w:hAnsi="Consolas" w:cs="Consolas"/>
        </w:rPr>
        <w:t>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if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args.option</w:t>
      </w:r>
      <w:proofErr w:type="spell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generate","g</w:t>
      </w:r>
      <w:proofErr w:type="spellEnd"/>
      <w:r w:rsidRPr="001E1834">
        <w:rPr>
          <w:rFonts w:ascii="Consolas" w:eastAsia="Consolas" w:hAnsi="Consolas" w:cs="Consolas"/>
        </w:rPr>
        <w:t>"]: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if</w:t>
      </w:r>
      <w:proofErr w:type="gramEnd"/>
      <w:r w:rsidRPr="001E1834">
        <w:rPr>
          <w:rFonts w:ascii="Consolas" w:eastAsia="Consolas" w:hAnsi="Consolas" w:cs="Consolas"/>
        </w:rPr>
        <w:t xml:space="preserve"> 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"[red][+][/red] Specify length of the password to generate (--length)")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password</w:t>
      </w:r>
      <w:proofErr w:type="gramEnd"/>
      <w:r w:rsidRPr="001E1834">
        <w:rPr>
          <w:rFonts w:ascii="Consolas" w:eastAsia="Consolas" w:hAnsi="Consolas" w:cs="Consolas"/>
        </w:rPr>
        <w:t xml:space="preserve"> = </w:t>
      </w:r>
      <w:proofErr w:type="spellStart"/>
      <w:r w:rsidRPr="001E1834">
        <w:rPr>
          <w:rFonts w:ascii="Consolas" w:eastAsia="Consolas" w:hAnsi="Consolas" w:cs="Consolas"/>
        </w:rPr>
        <w:t>utils.generate.generatePassword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>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pyperclip.copy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password)</w:t>
      </w:r>
    </w:p>
    <w:p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"[green][+][/green] Password generated and copied to clipboard")</w:t>
      </w:r>
    </w:p>
    <w:p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main()</w:t>
      </w:r>
      <w:proofErr w:type="gramEnd"/>
    </w:p>
    <w:sectPr w:rsidR="004D066E" w:rsidRPr="004D066E" w:rsidSect="00CD7E92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AB24CD"/>
    <w:rsid w:val="00BB49ED"/>
    <w:rsid w:val="00C043DA"/>
    <w:rsid w:val="00CD7E92"/>
    <w:rsid w:val="00D42584"/>
    <w:rsid w:val="00D9513C"/>
    <w:rsid w:val="00DA6355"/>
    <w:rsid w:val="00E11B70"/>
    <w:rsid w:val="00E63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3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dugunagabhargavi4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USER</cp:lastModifiedBy>
  <cp:revision>2</cp:revision>
  <dcterms:created xsi:type="dcterms:W3CDTF">2023-07-21T17:51:00Z</dcterms:created>
  <dcterms:modified xsi:type="dcterms:W3CDTF">2023-07-21T17:51:00Z</dcterms:modified>
</cp:coreProperties>
</file>